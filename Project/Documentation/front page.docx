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325" w:rsidRPr="00FD0546" w:rsidRDefault="00B14325" w:rsidP="00B14325">
      <w:pPr>
        <w:jc w:val="center"/>
        <w:rPr>
          <w:b/>
          <w:sz w:val="36"/>
          <w:szCs w:val="36"/>
        </w:rPr>
      </w:pPr>
      <w:r w:rsidRPr="00FD0546">
        <w:rPr>
          <w:b/>
          <w:sz w:val="36"/>
          <w:szCs w:val="36"/>
        </w:rPr>
        <w:t>HEMWATI NANDAN BAHUGUNA GARHWAL UNIVERSITY</w:t>
      </w:r>
    </w:p>
    <w:p w:rsidR="00B14325" w:rsidRDefault="00B14325" w:rsidP="00B14325">
      <w:pPr>
        <w:rPr>
          <w:b/>
          <w:sz w:val="36"/>
          <w:szCs w:val="36"/>
        </w:rPr>
      </w:pPr>
    </w:p>
    <w:p w:rsidR="00B14325" w:rsidRPr="00FF2CC6" w:rsidRDefault="00B14325" w:rsidP="00B14325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4F39775B" wp14:editId="6AA4BC51">
            <wp:extent cx="1333500" cy="1333500"/>
            <wp:effectExtent l="19050" t="0" r="0" b="0"/>
            <wp:docPr id="1" name="Picture 1" descr="C:\Users\LENOVO\Downloads\hnb logo images - Google Search_files\Hemwati_Nandan_Bahuguna_Garhwal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hnb logo images - Google Search_files\Hemwati_Nandan_Bahuguna_Garhwal_University_log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049" cy="1331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325" w:rsidRDefault="00B14325" w:rsidP="00B14325">
      <w:pPr>
        <w:jc w:val="center"/>
        <w:rPr>
          <w:sz w:val="32"/>
          <w:szCs w:val="32"/>
        </w:rPr>
      </w:pPr>
      <w:r>
        <w:rPr>
          <w:sz w:val="32"/>
          <w:szCs w:val="32"/>
        </w:rPr>
        <w:t>(A central University)</w:t>
      </w:r>
    </w:p>
    <w:p w:rsidR="00B14325" w:rsidRDefault="00B14325" w:rsidP="00B14325">
      <w:pPr>
        <w:jc w:val="center"/>
        <w:rPr>
          <w:sz w:val="32"/>
          <w:szCs w:val="32"/>
        </w:rPr>
      </w:pPr>
      <w:r>
        <w:rPr>
          <w:b/>
          <w:sz w:val="36"/>
          <w:szCs w:val="36"/>
        </w:rPr>
        <w:t>BABU RAM DEGREE COLLEGE ROORKEE</w:t>
      </w:r>
    </w:p>
    <w:p w:rsidR="00B14325" w:rsidRDefault="00B14325" w:rsidP="00B14325">
      <w:pPr>
        <w:jc w:val="center"/>
        <w:rPr>
          <w:sz w:val="36"/>
          <w:szCs w:val="36"/>
        </w:rPr>
      </w:pPr>
      <w:r>
        <w:rPr>
          <w:sz w:val="36"/>
          <w:szCs w:val="36"/>
        </w:rPr>
        <w:t>A  PROJECT REPORT ON</w:t>
      </w:r>
    </w:p>
    <w:p w:rsidR="00B14325" w:rsidRDefault="00B14325" w:rsidP="00B143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</w:t>
      </w:r>
      <w:r w:rsidRPr="00476110">
        <w:rPr>
          <w:b/>
          <w:caps/>
          <w:sz w:val="36"/>
          <w:szCs w:val="36"/>
        </w:rPr>
        <w:t>online shopping</w:t>
      </w:r>
      <w:r>
        <w:rPr>
          <w:b/>
          <w:sz w:val="36"/>
          <w:szCs w:val="36"/>
        </w:rPr>
        <w:t>”</w:t>
      </w:r>
    </w:p>
    <w:p w:rsidR="00B14325" w:rsidRPr="0028613E" w:rsidRDefault="00B14325" w:rsidP="00B14325">
      <w:pPr>
        <w:jc w:val="center"/>
        <w:rPr>
          <w:b/>
          <w:caps/>
          <w:sz w:val="40"/>
          <w:szCs w:val="36"/>
        </w:rPr>
      </w:pPr>
      <w:r>
        <w:rPr>
          <w:b/>
          <w:sz w:val="36"/>
          <w:szCs w:val="32"/>
        </w:rPr>
        <w:t>(</w:t>
      </w:r>
      <w:r w:rsidRPr="0028613E">
        <w:rPr>
          <w:b/>
          <w:sz w:val="36"/>
          <w:szCs w:val="32"/>
        </w:rPr>
        <w:t xml:space="preserve">HB ® </w:t>
      </w:r>
      <w:proofErr w:type="gramStart"/>
      <w:r w:rsidRPr="0028613E">
        <w:rPr>
          <w:b/>
          <w:sz w:val="36"/>
          <w:szCs w:val="32"/>
          <w:vertAlign w:val="subscript"/>
        </w:rPr>
        <w:t>Traders</w:t>
      </w:r>
      <w:r>
        <w:rPr>
          <w:b/>
          <w:sz w:val="36"/>
          <w:szCs w:val="32"/>
          <w:vertAlign w:val="subscript"/>
        </w:rPr>
        <w:t xml:space="preserve"> </w:t>
      </w:r>
      <w:r>
        <w:rPr>
          <w:b/>
          <w:caps/>
          <w:sz w:val="40"/>
          <w:szCs w:val="36"/>
        </w:rPr>
        <w:t>)</w:t>
      </w:r>
      <w:proofErr w:type="gramEnd"/>
    </w:p>
    <w:p w:rsidR="00B14325" w:rsidRDefault="00B14325" w:rsidP="00B14325">
      <w:pPr>
        <w:jc w:val="center"/>
        <w:rPr>
          <w:sz w:val="36"/>
          <w:szCs w:val="36"/>
        </w:rPr>
      </w:pPr>
      <w:r>
        <w:rPr>
          <w:sz w:val="36"/>
          <w:szCs w:val="36"/>
        </w:rPr>
        <w:t>In partial fulfillment of requirement for the degree of</w:t>
      </w:r>
    </w:p>
    <w:p w:rsidR="00B14325" w:rsidRDefault="00B14325" w:rsidP="00B1432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B.SC (Information Technology)</w:t>
      </w:r>
    </w:p>
    <w:p w:rsidR="00B14325" w:rsidRDefault="00B14325" w:rsidP="00B14325">
      <w:pPr>
        <w:spacing w:after="0"/>
        <w:rPr>
          <w:b/>
          <w:sz w:val="36"/>
          <w:szCs w:val="36"/>
        </w:rPr>
      </w:pPr>
    </w:p>
    <w:p w:rsidR="00B14325" w:rsidRDefault="00B14325" w:rsidP="00B14325">
      <w:pPr>
        <w:spacing w:after="0"/>
        <w:rPr>
          <w:b/>
          <w:sz w:val="36"/>
          <w:szCs w:val="36"/>
        </w:rPr>
      </w:pPr>
    </w:p>
    <w:p w:rsidR="00B14325" w:rsidRPr="00DF1170" w:rsidRDefault="00B14325" w:rsidP="00B14325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Submitted </w:t>
      </w:r>
      <w:proofErr w:type="gramStart"/>
      <w:r>
        <w:rPr>
          <w:b/>
          <w:sz w:val="36"/>
          <w:szCs w:val="36"/>
        </w:rPr>
        <w:t>to :-</w:t>
      </w:r>
      <w:proofErr w:type="gramEnd"/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Submitted by:-</w:t>
      </w:r>
    </w:p>
    <w:p w:rsidR="00B14325" w:rsidRPr="00DD3AB7" w:rsidRDefault="00B14325" w:rsidP="00B14325">
      <w:pPr>
        <w:spacing w:after="0"/>
        <w:rPr>
          <w:sz w:val="32"/>
          <w:szCs w:val="36"/>
        </w:rPr>
      </w:pPr>
      <w:r w:rsidRPr="0076015F">
        <w:rPr>
          <w:rFonts w:cstheme="minorHAnsi"/>
          <w:caps/>
          <w:sz w:val="28"/>
          <w:szCs w:val="32"/>
        </w:rPr>
        <w:t>Yogesh kasyap</w:t>
      </w:r>
      <w:r w:rsidRPr="00DD3AB7">
        <w:rPr>
          <w:sz w:val="32"/>
          <w:szCs w:val="36"/>
        </w:rPr>
        <w:tab/>
      </w:r>
      <w:r w:rsidRPr="00DD3AB7">
        <w:rPr>
          <w:sz w:val="32"/>
          <w:szCs w:val="36"/>
        </w:rPr>
        <w:tab/>
      </w:r>
      <w:r w:rsidRPr="00DD3AB7">
        <w:rPr>
          <w:sz w:val="32"/>
          <w:szCs w:val="36"/>
        </w:rPr>
        <w:tab/>
      </w:r>
      <w:r w:rsidRPr="00DD3AB7"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DD3AB7">
        <w:rPr>
          <w:sz w:val="32"/>
          <w:szCs w:val="36"/>
        </w:rPr>
        <w:t xml:space="preserve">Mustafa </w:t>
      </w:r>
      <w:proofErr w:type="spellStart"/>
      <w:r w:rsidRPr="00DD3AB7">
        <w:rPr>
          <w:sz w:val="32"/>
          <w:szCs w:val="36"/>
        </w:rPr>
        <w:t>Hasan</w:t>
      </w:r>
      <w:proofErr w:type="spellEnd"/>
    </w:p>
    <w:p w:rsidR="00B14325" w:rsidRPr="00DD3AB7" w:rsidRDefault="00B14325" w:rsidP="00B14325">
      <w:pPr>
        <w:spacing w:after="0"/>
        <w:rPr>
          <w:sz w:val="32"/>
          <w:szCs w:val="36"/>
        </w:rPr>
      </w:pPr>
      <w:r w:rsidRPr="00DD3AB7">
        <w:rPr>
          <w:sz w:val="28"/>
          <w:szCs w:val="32"/>
        </w:rPr>
        <w:t xml:space="preserve"> </w:t>
      </w:r>
      <w:r w:rsidRPr="0076015F">
        <w:rPr>
          <w:b/>
          <w:sz w:val="28"/>
          <w:szCs w:val="32"/>
        </w:rPr>
        <w:t xml:space="preserve">(HOD) </w:t>
      </w:r>
      <w:proofErr w:type="gramStart"/>
      <w:r w:rsidRPr="0076015F">
        <w:rPr>
          <w:rStyle w:val="hgkelc"/>
          <w:b/>
          <w:bCs/>
          <w:sz w:val="28"/>
        </w:rPr>
        <w:t>Dept</w:t>
      </w:r>
      <w:r w:rsidRPr="0076015F">
        <w:rPr>
          <w:rStyle w:val="hgkelc"/>
          <w:b/>
          <w:sz w:val="28"/>
        </w:rPr>
        <w:t>.</w:t>
      </w:r>
      <w:proofErr w:type="gramEnd"/>
      <w:r w:rsidRPr="0076015F">
        <w:rPr>
          <w:rStyle w:val="hgkelc"/>
          <w:b/>
          <w:sz w:val="28"/>
        </w:rPr>
        <w:t xml:space="preserve"> Of IT</w:t>
      </w:r>
      <w:r w:rsidRPr="0076015F">
        <w:rPr>
          <w:b/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>
        <w:rPr>
          <w:sz w:val="32"/>
          <w:szCs w:val="36"/>
        </w:rPr>
        <w:tab/>
      </w:r>
      <w:r w:rsidRPr="00DD3AB7">
        <w:rPr>
          <w:sz w:val="32"/>
          <w:szCs w:val="36"/>
        </w:rPr>
        <w:tab/>
      </w:r>
      <w:r>
        <w:rPr>
          <w:sz w:val="32"/>
          <w:szCs w:val="36"/>
        </w:rPr>
        <w:tab/>
      </w:r>
      <w:proofErr w:type="spellStart"/>
      <w:r w:rsidRPr="00DD3AB7">
        <w:rPr>
          <w:sz w:val="32"/>
          <w:szCs w:val="36"/>
        </w:rPr>
        <w:t>B.Sc</w:t>
      </w:r>
      <w:proofErr w:type="spellEnd"/>
      <w:r w:rsidRPr="00DD3AB7">
        <w:rPr>
          <w:sz w:val="32"/>
          <w:szCs w:val="36"/>
        </w:rPr>
        <w:t xml:space="preserve"> (I.T) Final</w:t>
      </w:r>
    </w:p>
    <w:p w:rsidR="00B14325" w:rsidRPr="00DD3AB7" w:rsidRDefault="00B14325" w:rsidP="00B14325">
      <w:pPr>
        <w:spacing w:after="0"/>
        <w:ind w:left="5040" w:firstLine="720"/>
        <w:rPr>
          <w:rStyle w:val="hgkelc"/>
          <w:bCs/>
          <w:sz w:val="28"/>
          <w:szCs w:val="32"/>
        </w:rPr>
      </w:pPr>
      <w:r>
        <w:rPr>
          <w:rStyle w:val="hgkelc"/>
          <w:bCs/>
          <w:sz w:val="28"/>
          <w:szCs w:val="32"/>
        </w:rPr>
        <w:t>Roll No</w:t>
      </w:r>
      <w:r w:rsidRPr="00DD3AB7">
        <w:rPr>
          <w:rStyle w:val="hgkelc"/>
          <w:bCs/>
          <w:sz w:val="28"/>
          <w:szCs w:val="32"/>
        </w:rPr>
        <w:t>:  17302521012</w:t>
      </w:r>
    </w:p>
    <w:p w:rsidR="00B14325" w:rsidRPr="00DD3AB7" w:rsidRDefault="00B14325" w:rsidP="00B14325">
      <w:pPr>
        <w:spacing w:after="0"/>
        <w:ind w:left="5760"/>
        <w:rPr>
          <w:sz w:val="24"/>
          <w:szCs w:val="28"/>
        </w:rPr>
      </w:pPr>
      <w:r>
        <w:rPr>
          <w:rStyle w:val="hgkelc"/>
          <w:bCs/>
          <w:sz w:val="28"/>
          <w:szCs w:val="32"/>
        </w:rPr>
        <w:t>Enrollment No</w:t>
      </w:r>
      <w:r w:rsidRPr="00DD3AB7">
        <w:rPr>
          <w:rStyle w:val="hgkelc"/>
          <w:bCs/>
          <w:sz w:val="28"/>
          <w:szCs w:val="32"/>
        </w:rPr>
        <w:t>:  G173020063</w:t>
      </w:r>
    </w:p>
    <w:p w:rsidR="00B14325" w:rsidRPr="00DD3AB7" w:rsidRDefault="00B14325" w:rsidP="00B14325">
      <w:pPr>
        <w:spacing w:after="0"/>
        <w:rPr>
          <w:sz w:val="36"/>
          <w:szCs w:val="36"/>
        </w:rPr>
      </w:pPr>
      <w:r>
        <w:rPr>
          <w:b/>
          <w:caps/>
          <w:sz w:val="40"/>
          <w:u w:val="single"/>
        </w:rPr>
        <w:br w:type="page"/>
      </w: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Pr="00B14D04" w:rsidRDefault="00B14325" w:rsidP="00B14325">
      <w:pPr>
        <w:jc w:val="center"/>
        <w:rPr>
          <w:b/>
          <w:caps/>
          <w:sz w:val="40"/>
          <w:u w:val="single"/>
        </w:rPr>
      </w:pPr>
      <w:r w:rsidRPr="00B14D04">
        <w:rPr>
          <w:b/>
          <w:caps/>
          <w:sz w:val="40"/>
          <w:u w:val="single"/>
        </w:rPr>
        <w:t>Acknowledgement</w:t>
      </w:r>
    </w:p>
    <w:p w:rsidR="00B14325" w:rsidRDefault="00B14325" w:rsidP="00B14325">
      <w:pPr>
        <w:jc w:val="center"/>
        <w:rPr>
          <w:caps/>
        </w:rPr>
      </w:pPr>
    </w:p>
    <w:p w:rsidR="00B14325" w:rsidRPr="005A5406" w:rsidRDefault="00B14325" w:rsidP="00B14325">
      <w:pPr>
        <w:jc w:val="center"/>
        <w:rPr>
          <w:caps/>
          <w:sz w:val="32"/>
          <w:szCs w:val="32"/>
        </w:rPr>
      </w:pPr>
    </w:p>
    <w:p w:rsidR="00B14325" w:rsidRDefault="00B14325" w:rsidP="00B14325">
      <w:pPr>
        <w:jc w:val="both"/>
        <w:rPr>
          <w:sz w:val="32"/>
          <w:szCs w:val="32"/>
        </w:rPr>
      </w:pPr>
      <w:r w:rsidRPr="005A5406">
        <w:rPr>
          <w:sz w:val="32"/>
          <w:szCs w:val="32"/>
        </w:rPr>
        <w:t xml:space="preserve">I pay my deep sense of gratitude to </w:t>
      </w:r>
      <w:proofErr w:type="spellStart"/>
      <w:r w:rsidRPr="005A5406">
        <w:rPr>
          <w:sz w:val="32"/>
          <w:szCs w:val="32"/>
        </w:rPr>
        <w:t>Yogesh</w:t>
      </w:r>
      <w:proofErr w:type="spellEnd"/>
      <w:r w:rsidRPr="005A5406">
        <w:rPr>
          <w:sz w:val="32"/>
          <w:szCs w:val="32"/>
        </w:rPr>
        <w:t xml:space="preserve"> </w:t>
      </w:r>
      <w:proofErr w:type="spellStart"/>
      <w:r w:rsidRPr="005A5406">
        <w:rPr>
          <w:sz w:val="32"/>
          <w:szCs w:val="32"/>
        </w:rPr>
        <w:t>kasyap</w:t>
      </w:r>
      <w:proofErr w:type="spellEnd"/>
      <w:r w:rsidRPr="005A5406">
        <w:rPr>
          <w:sz w:val="32"/>
          <w:szCs w:val="32"/>
        </w:rPr>
        <w:t xml:space="preserve"> (HOD) Of Department of computer science, </w:t>
      </w:r>
      <w:proofErr w:type="spellStart"/>
      <w:r w:rsidRPr="00A24A3D">
        <w:rPr>
          <w:rFonts w:ascii="Times New Roman" w:eastAsia="Times New Roman" w:hAnsi="Times New Roman"/>
          <w:bCs/>
          <w:sz w:val="32"/>
          <w:szCs w:val="32"/>
        </w:rPr>
        <w:t>Babu</w:t>
      </w:r>
      <w:proofErr w:type="spellEnd"/>
      <w:r w:rsidRPr="00A24A3D">
        <w:rPr>
          <w:rFonts w:ascii="Times New Roman" w:eastAsia="Times New Roman" w:hAnsi="Times New Roman"/>
          <w:bCs/>
          <w:sz w:val="32"/>
          <w:szCs w:val="32"/>
        </w:rPr>
        <w:t xml:space="preserve"> Ram Degree College</w:t>
      </w:r>
      <w:r w:rsidRPr="005A5406">
        <w:rPr>
          <w:rFonts w:ascii="Times New Roman" w:eastAsia="Times New Roman" w:hAnsi="Times New Roman"/>
          <w:bCs/>
          <w:sz w:val="32"/>
          <w:szCs w:val="32"/>
        </w:rPr>
        <w:t xml:space="preserve">, </w:t>
      </w:r>
      <w:proofErr w:type="spellStart"/>
      <w:proofErr w:type="gramStart"/>
      <w:r w:rsidRPr="005A5406">
        <w:rPr>
          <w:rFonts w:ascii="Times New Roman" w:eastAsia="Times New Roman" w:hAnsi="Times New Roman"/>
          <w:bCs/>
          <w:sz w:val="32"/>
          <w:szCs w:val="32"/>
        </w:rPr>
        <w:t>Roorkee</w:t>
      </w:r>
      <w:proofErr w:type="spellEnd"/>
      <w:r w:rsidRPr="005A5406">
        <w:rPr>
          <w:rFonts w:ascii="Times New Roman" w:eastAsia="Times New Roman" w:hAnsi="Times New Roman"/>
          <w:bCs/>
          <w:sz w:val="32"/>
          <w:szCs w:val="32"/>
        </w:rPr>
        <w:t xml:space="preserve"> </w:t>
      </w:r>
      <w:r w:rsidRPr="005A5406">
        <w:rPr>
          <w:sz w:val="32"/>
          <w:szCs w:val="32"/>
        </w:rPr>
        <w:t xml:space="preserve"> to</w:t>
      </w:r>
      <w:proofErr w:type="gramEnd"/>
      <w:r w:rsidRPr="005A5406">
        <w:rPr>
          <w:sz w:val="32"/>
          <w:szCs w:val="32"/>
        </w:rPr>
        <w:t xml:space="preserve"> encourage me to the highest peak and to provide me the opportunity to prepare the project. And thanks to my parents who always support me financially for my education.  </w:t>
      </w:r>
    </w:p>
    <w:p w:rsidR="00B14325" w:rsidRDefault="00B14325" w:rsidP="00B14325">
      <w:pPr>
        <w:rPr>
          <w:sz w:val="32"/>
          <w:szCs w:val="32"/>
        </w:rPr>
      </w:pPr>
    </w:p>
    <w:p w:rsidR="00B14325" w:rsidRDefault="00B14325" w:rsidP="00B14325">
      <w:pPr>
        <w:rPr>
          <w:sz w:val="32"/>
          <w:szCs w:val="32"/>
        </w:rPr>
      </w:pPr>
    </w:p>
    <w:p w:rsidR="00B14325" w:rsidRDefault="00B14325" w:rsidP="00B14325">
      <w:pPr>
        <w:rPr>
          <w:sz w:val="32"/>
          <w:szCs w:val="32"/>
        </w:rPr>
      </w:pPr>
    </w:p>
    <w:p w:rsidR="00B14325" w:rsidRDefault="00B14325" w:rsidP="00B14325">
      <w:pPr>
        <w:rPr>
          <w:sz w:val="32"/>
          <w:szCs w:val="32"/>
        </w:rPr>
      </w:pPr>
    </w:p>
    <w:p w:rsidR="00B14325" w:rsidRPr="00D2385B" w:rsidRDefault="00B14325" w:rsidP="00B14325">
      <w:pPr>
        <w:jc w:val="right"/>
        <w:rPr>
          <w:sz w:val="44"/>
        </w:rPr>
      </w:pPr>
      <w:r>
        <w:rPr>
          <w:sz w:val="32"/>
          <w:szCs w:val="32"/>
        </w:rPr>
        <w:t xml:space="preserve">Mustafa </w:t>
      </w:r>
      <w:proofErr w:type="spellStart"/>
      <w:r>
        <w:rPr>
          <w:sz w:val="32"/>
          <w:szCs w:val="32"/>
        </w:rPr>
        <w:t>Hasan</w:t>
      </w:r>
      <w:proofErr w:type="spellEnd"/>
      <w:r>
        <w:rPr>
          <w:sz w:val="44"/>
        </w:rPr>
        <w:t xml:space="preserve">  </w:t>
      </w:r>
      <w:r w:rsidRPr="00B14D04">
        <w:rPr>
          <w:caps/>
        </w:rPr>
        <w:br w:type="page"/>
      </w: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Pr="00B14D04" w:rsidRDefault="00B14325" w:rsidP="00B14325">
      <w:pPr>
        <w:jc w:val="center"/>
        <w:rPr>
          <w:b/>
          <w:caps/>
          <w:sz w:val="40"/>
          <w:u w:val="single"/>
        </w:rPr>
      </w:pPr>
      <w:r w:rsidRPr="00B14D04">
        <w:rPr>
          <w:b/>
          <w:caps/>
          <w:sz w:val="40"/>
          <w:u w:val="single"/>
        </w:rPr>
        <w:t>Declaration</w:t>
      </w:r>
    </w:p>
    <w:p w:rsidR="00B14325" w:rsidRDefault="00B14325" w:rsidP="00B14325">
      <w:pPr>
        <w:rPr>
          <w:caps/>
        </w:rPr>
      </w:pPr>
    </w:p>
    <w:p w:rsidR="00B14325" w:rsidRPr="00C854C0" w:rsidRDefault="00B14325" w:rsidP="00B14325">
      <w:pPr>
        <w:rPr>
          <w:caps/>
          <w:sz w:val="32"/>
          <w:szCs w:val="32"/>
        </w:rPr>
      </w:pPr>
    </w:p>
    <w:p w:rsidR="00B14325" w:rsidRPr="00C854C0" w:rsidRDefault="00B14325" w:rsidP="00B14325">
      <w:pPr>
        <w:spacing w:after="0"/>
        <w:rPr>
          <w:sz w:val="32"/>
          <w:szCs w:val="32"/>
        </w:rPr>
      </w:pPr>
      <w:r w:rsidRPr="00C854C0">
        <w:rPr>
          <w:caps/>
          <w:sz w:val="32"/>
          <w:szCs w:val="32"/>
        </w:rPr>
        <w:t xml:space="preserve">I </w:t>
      </w:r>
      <w:r w:rsidRPr="00C854C0">
        <w:rPr>
          <w:sz w:val="32"/>
          <w:szCs w:val="32"/>
        </w:rPr>
        <w:t xml:space="preserve">hereby declare that the project work entitled “HB ® </w:t>
      </w:r>
      <w:r w:rsidRPr="00C854C0">
        <w:rPr>
          <w:sz w:val="32"/>
          <w:szCs w:val="32"/>
          <w:vertAlign w:val="subscript"/>
        </w:rPr>
        <w:t>Traders</w:t>
      </w:r>
      <w:r w:rsidRPr="00C854C0">
        <w:rPr>
          <w:sz w:val="32"/>
          <w:szCs w:val="32"/>
        </w:rPr>
        <w:t xml:space="preserve"> “</w:t>
      </w:r>
    </w:p>
    <w:p w:rsidR="00B14325" w:rsidRPr="00C854C0" w:rsidRDefault="00B14325" w:rsidP="00B14325">
      <w:pPr>
        <w:spacing w:after="0"/>
        <w:jc w:val="both"/>
        <w:rPr>
          <w:sz w:val="32"/>
          <w:szCs w:val="32"/>
        </w:rPr>
      </w:pPr>
      <w:proofErr w:type="spellStart"/>
      <w:proofErr w:type="gramStart"/>
      <w:r w:rsidRPr="00C854C0">
        <w:rPr>
          <w:sz w:val="32"/>
          <w:szCs w:val="32"/>
        </w:rPr>
        <w:t>Submmited</w:t>
      </w:r>
      <w:proofErr w:type="spellEnd"/>
      <w:r w:rsidRPr="00C854C0">
        <w:rPr>
          <w:sz w:val="32"/>
          <w:szCs w:val="32"/>
        </w:rPr>
        <w:t xml:space="preserve"> to the </w:t>
      </w:r>
      <w:proofErr w:type="spellStart"/>
      <w:r w:rsidRPr="00A24A3D">
        <w:rPr>
          <w:rFonts w:ascii="Times New Roman" w:eastAsia="Times New Roman" w:hAnsi="Times New Roman"/>
          <w:bCs/>
          <w:sz w:val="32"/>
          <w:szCs w:val="32"/>
        </w:rPr>
        <w:t>Babu</w:t>
      </w:r>
      <w:proofErr w:type="spellEnd"/>
      <w:r w:rsidRPr="00A24A3D">
        <w:rPr>
          <w:rFonts w:ascii="Times New Roman" w:eastAsia="Times New Roman" w:hAnsi="Times New Roman"/>
          <w:bCs/>
          <w:sz w:val="32"/>
          <w:szCs w:val="32"/>
        </w:rPr>
        <w:t xml:space="preserve"> Ram Degree College</w:t>
      </w:r>
      <w:r w:rsidRPr="00C854C0">
        <w:rPr>
          <w:rFonts w:ascii="Times New Roman" w:eastAsia="Times New Roman" w:hAnsi="Times New Roman"/>
          <w:bCs/>
          <w:sz w:val="32"/>
          <w:szCs w:val="32"/>
        </w:rPr>
        <w:t>,</w:t>
      </w:r>
      <w:r w:rsidRPr="00C854C0">
        <w:rPr>
          <w:rFonts w:ascii="Times New Roman" w:eastAsia="Times New Roman" w:hAnsi="Times New Roman"/>
          <w:color w:val="0000FF"/>
          <w:sz w:val="32"/>
          <w:szCs w:val="32"/>
          <w:u w:val="single"/>
        </w:rPr>
        <w:t xml:space="preserve"> </w:t>
      </w:r>
      <w:proofErr w:type="spellStart"/>
      <w:r w:rsidRPr="00C854C0">
        <w:rPr>
          <w:rStyle w:val="hgkelc"/>
          <w:sz w:val="32"/>
          <w:szCs w:val="32"/>
        </w:rPr>
        <w:t>Hemvati</w:t>
      </w:r>
      <w:proofErr w:type="spellEnd"/>
      <w:r w:rsidRPr="00C854C0">
        <w:rPr>
          <w:rStyle w:val="hgkelc"/>
          <w:sz w:val="32"/>
          <w:szCs w:val="32"/>
        </w:rPr>
        <w:t xml:space="preserve"> </w:t>
      </w:r>
      <w:proofErr w:type="spellStart"/>
      <w:r w:rsidRPr="00C854C0">
        <w:rPr>
          <w:rStyle w:val="hgkelc"/>
          <w:sz w:val="32"/>
          <w:szCs w:val="32"/>
        </w:rPr>
        <w:t>Nandan</w:t>
      </w:r>
      <w:proofErr w:type="spellEnd"/>
      <w:r w:rsidRPr="00C854C0">
        <w:rPr>
          <w:rStyle w:val="hgkelc"/>
          <w:sz w:val="32"/>
          <w:szCs w:val="32"/>
        </w:rPr>
        <w:t xml:space="preserve"> </w:t>
      </w:r>
      <w:proofErr w:type="spellStart"/>
      <w:r w:rsidRPr="00C854C0">
        <w:rPr>
          <w:rStyle w:val="hgkelc"/>
          <w:sz w:val="32"/>
          <w:szCs w:val="32"/>
        </w:rPr>
        <w:t>Bahuguna</w:t>
      </w:r>
      <w:proofErr w:type="spellEnd"/>
      <w:r w:rsidRPr="00C854C0">
        <w:rPr>
          <w:rStyle w:val="hgkelc"/>
          <w:sz w:val="32"/>
          <w:szCs w:val="32"/>
        </w:rPr>
        <w:t xml:space="preserve"> </w:t>
      </w:r>
      <w:proofErr w:type="spellStart"/>
      <w:r w:rsidRPr="00C854C0">
        <w:rPr>
          <w:rStyle w:val="hgkelc"/>
          <w:bCs/>
          <w:sz w:val="32"/>
          <w:szCs w:val="32"/>
        </w:rPr>
        <w:t>Garhwal</w:t>
      </w:r>
      <w:proofErr w:type="spellEnd"/>
      <w:r w:rsidRPr="00C854C0">
        <w:rPr>
          <w:rStyle w:val="hgkelc"/>
          <w:bCs/>
          <w:sz w:val="32"/>
          <w:szCs w:val="32"/>
        </w:rPr>
        <w:t xml:space="preserve"> University.</w:t>
      </w:r>
      <w:proofErr w:type="gramEnd"/>
      <w:r w:rsidRPr="00C854C0">
        <w:rPr>
          <w:sz w:val="32"/>
          <w:szCs w:val="32"/>
        </w:rPr>
        <w:t xml:space="preserve"> </w:t>
      </w:r>
      <w:r>
        <w:rPr>
          <w:sz w:val="32"/>
          <w:szCs w:val="32"/>
        </w:rPr>
        <w:t>This i</w:t>
      </w:r>
      <w:r w:rsidRPr="00C854C0">
        <w:rPr>
          <w:sz w:val="32"/>
          <w:szCs w:val="32"/>
        </w:rPr>
        <w:t xml:space="preserve">s a record of an original work done by me under the supervision of </w:t>
      </w:r>
      <w:proofErr w:type="spellStart"/>
      <w:r w:rsidRPr="00C854C0">
        <w:rPr>
          <w:sz w:val="32"/>
          <w:szCs w:val="32"/>
        </w:rPr>
        <w:t>Yogesh</w:t>
      </w:r>
      <w:proofErr w:type="spellEnd"/>
      <w:r w:rsidRPr="00C854C0">
        <w:rPr>
          <w:sz w:val="32"/>
          <w:szCs w:val="32"/>
        </w:rPr>
        <w:t xml:space="preserve"> </w:t>
      </w:r>
      <w:proofErr w:type="spellStart"/>
      <w:r w:rsidRPr="00C854C0">
        <w:rPr>
          <w:sz w:val="32"/>
          <w:szCs w:val="32"/>
        </w:rPr>
        <w:t>kasyap</w:t>
      </w:r>
      <w:proofErr w:type="spellEnd"/>
      <w:r w:rsidRPr="00C854C0">
        <w:rPr>
          <w:sz w:val="32"/>
          <w:szCs w:val="32"/>
        </w:rPr>
        <w:t xml:space="preserve"> – HOD of department of computer science. And this project work is submitted in the partial fulfillment of the requirement for award of the degree of the </w:t>
      </w:r>
      <w:r w:rsidRPr="00C854C0">
        <w:rPr>
          <w:rStyle w:val="hgkelc"/>
          <w:bCs/>
          <w:sz w:val="32"/>
          <w:szCs w:val="32"/>
        </w:rPr>
        <w:t xml:space="preserve">Bachelor Of Science </w:t>
      </w:r>
      <w:proofErr w:type="gramStart"/>
      <w:r w:rsidRPr="00C854C0">
        <w:rPr>
          <w:rStyle w:val="hgkelc"/>
          <w:bCs/>
          <w:sz w:val="32"/>
          <w:szCs w:val="32"/>
        </w:rPr>
        <w:t>In</w:t>
      </w:r>
      <w:proofErr w:type="gramEnd"/>
      <w:r w:rsidRPr="00C854C0">
        <w:rPr>
          <w:rStyle w:val="hgkelc"/>
          <w:bCs/>
          <w:sz w:val="32"/>
          <w:szCs w:val="32"/>
        </w:rPr>
        <w:t xml:space="preserve"> Information Technology</w:t>
      </w:r>
    </w:p>
    <w:p w:rsidR="00B14325" w:rsidRPr="00C854C0" w:rsidRDefault="00B14325" w:rsidP="00B14325">
      <w:pPr>
        <w:spacing w:after="0"/>
        <w:rPr>
          <w:sz w:val="32"/>
          <w:szCs w:val="32"/>
        </w:rPr>
      </w:pPr>
    </w:p>
    <w:p w:rsidR="00B14325" w:rsidRDefault="00B14325" w:rsidP="00B14325">
      <w:pPr>
        <w:spacing w:after="0"/>
        <w:rPr>
          <w:sz w:val="32"/>
          <w:szCs w:val="32"/>
        </w:rPr>
      </w:pPr>
    </w:p>
    <w:p w:rsidR="00B14325" w:rsidRDefault="00B14325" w:rsidP="00B14325">
      <w:pPr>
        <w:spacing w:after="0"/>
        <w:rPr>
          <w:sz w:val="32"/>
          <w:szCs w:val="32"/>
        </w:rPr>
      </w:pPr>
    </w:p>
    <w:p w:rsidR="00B14325" w:rsidRDefault="00B14325" w:rsidP="00B14325">
      <w:pPr>
        <w:spacing w:after="0"/>
        <w:rPr>
          <w:sz w:val="32"/>
          <w:szCs w:val="32"/>
        </w:rPr>
      </w:pPr>
    </w:p>
    <w:p w:rsidR="00B14325" w:rsidRDefault="00B14325" w:rsidP="00B14325">
      <w:pPr>
        <w:spacing w:after="0"/>
        <w:rPr>
          <w:sz w:val="32"/>
          <w:szCs w:val="32"/>
        </w:rPr>
      </w:pPr>
    </w:p>
    <w:p w:rsidR="00B14325" w:rsidRPr="00C854C0" w:rsidRDefault="00B14325" w:rsidP="00B14325">
      <w:pPr>
        <w:spacing w:after="0"/>
        <w:rPr>
          <w:sz w:val="32"/>
          <w:szCs w:val="32"/>
        </w:rPr>
      </w:pPr>
    </w:p>
    <w:p w:rsidR="00B14325" w:rsidRPr="00C854C0" w:rsidRDefault="00B14325" w:rsidP="00B14325">
      <w:pPr>
        <w:spacing w:after="0"/>
        <w:rPr>
          <w:sz w:val="32"/>
          <w:szCs w:val="32"/>
        </w:rPr>
      </w:pPr>
    </w:p>
    <w:p w:rsidR="00B14325" w:rsidRPr="00C854C0" w:rsidRDefault="00B14325" w:rsidP="00B14325">
      <w:pPr>
        <w:spacing w:after="0"/>
        <w:rPr>
          <w:sz w:val="32"/>
          <w:szCs w:val="32"/>
        </w:rPr>
      </w:pPr>
      <w:r w:rsidRPr="00C854C0">
        <w:rPr>
          <w:sz w:val="32"/>
          <w:szCs w:val="32"/>
        </w:rPr>
        <w:t xml:space="preserve">Mustafa </w:t>
      </w:r>
      <w:proofErr w:type="spellStart"/>
      <w:r w:rsidRPr="00C854C0">
        <w:rPr>
          <w:sz w:val="32"/>
          <w:szCs w:val="32"/>
        </w:rPr>
        <w:t>Hasan</w:t>
      </w:r>
      <w:proofErr w:type="spellEnd"/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C854C0">
        <w:rPr>
          <w:sz w:val="32"/>
          <w:szCs w:val="32"/>
        </w:rPr>
        <w:t xml:space="preserve">Signature </w:t>
      </w:r>
      <w:proofErr w:type="gramStart"/>
      <w:r w:rsidRPr="00C854C0">
        <w:rPr>
          <w:sz w:val="32"/>
          <w:szCs w:val="32"/>
        </w:rPr>
        <w:t>Of</w:t>
      </w:r>
      <w:proofErr w:type="gramEnd"/>
      <w:r w:rsidRPr="00C854C0">
        <w:rPr>
          <w:sz w:val="32"/>
          <w:szCs w:val="32"/>
        </w:rPr>
        <w:t xml:space="preserve"> Student</w:t>
      </w:r>
    </w:p>
    <w:p w:rsidR="00B14325" w:rsidRDefault="00B14325" w:rsidP="00B14325">
      <w:pPr>
        <w:spacing w:after="0"/>
        <w:rPr>
          <w:rStyle w:val="hgkelc"/>
          <w:bCs/>
          <w:sz w:val="32"/>
          <w:szCs w:val="32"/>
        </w:rPr>
      </w:pPr>
      <w:r>
        <w:rPr>
          <w:rStyle w:val="hgkelc"/>
          <w:bCs/>
          <w:sz w:val="32"/>
          <w:szCs w:val="32"/>
        </w:rPr>
        <w:t>Roll Number:  17302521012</w:t>
      </w:r>
    </w:p>
    <w:p w:rsidR="00B14325" w:rsidRPr="00C854C0" w:rsidRDefault="00B14325" w:rsidP="00B14325">
      <w:pPr>
        <w:spacing w:after="0"/>
        <w:rPr>
          <w:sz w:val="28"/>
          <w:szCs w:val="28"/>
        </w:rPr>
      </w:pPr>
      <w:r>
        <w:rPr>
          <w:rStyle w:val="hgkelc"/>
          <w:bCs/>
          <w:sz w:val="32"/>
          <w:szCs w:val="32"/>
        </w:rPr>
        <w:t>Enrollment Number:  G173020063</w:t>
      </w:r>
    </w:p>
    <w:p w:rsidR="00B14325" w:rsidRPr="00B42D24" w:rsidRDefault="00B14325" w:rsidP="00B14325">
      <w:pPr>
        <w:spacing w:after="0"/>
        <w:rPr>
          <w:sz w:val="44"/>
        </w:rPr>
      </w:pPr>
      <w:r w:rsidRPr="00B14D04">
        <w:rPr>
          <w:caps/>
        </w:rPr>
        <w:br w:type="page"/>
      </w: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</w:p>
    <w:p w:rsidR="00B14325" w:rsidRDefault="00B14325" w:rsidP="00B14325">
      <w:pPr>
        <w:jc w:val="center"/>
        <w:rPr>
          <w:b/>
          <w:caps/>
          <w:sz w:val="40"/>
          <w:u w:val="single"/>
        </w:rPr>
      </w:pPr>
      <w:r w:rsidRPr="00B14D04">
        <w:rPr>
          <w:b/>
          <w:caps/>
          <w:sz w:val="40"/>
          <w:u w:val="single"/>
        </w:rPr>
        <w:t>Certificate</w:t>
      </w:r>
    </w:p>
    <w:p w:rsidR="00B14325" w:rsidRDefault="00B14325" w:rsidP="00B14325">
      <w:pPr>
        <w:rPr>
          <w:b/>
          <w:caps/>
          <w:sz w:val="40"/>
          <w:u w:val="single"/>
        </w:rPr>
      </w:pPr>
    </w:p>
    <w:p w:rsidR="00B14325" w:rsidRPr="00A11241" w:rsidRDefault="00B14325" w:rsidP="00B14325">
      <w:pPr>
        <w:jc w:val="both"/>
        <w:rPr>
          <w:rStyle w:val="hgkelc"/>
          <w:sz w:val="32"/>
          <w:szCs w:val="32"/>
        </w:rPr>
      </w:pPr>
      <w:r w:rsidRPr="002131AA">
        <w:rPr>
          <w:caps/>
          <w:sz w:val="32"/>
          <w:szCs w:val="32"/>
        </w:rPr>
        <w:t>T</w:t>
      </w:r>
      <w:r w:rsidRPr="002131AA">
        <w:rPr>
          <w:sz w:val="32"/>
          <w:szCs w:val="32"/>
        </w:rPr>
        <w:t xml:space="preserve">his is to certify that the project report entitled “HB ® </w:t>
      </w:r>
      <w:r w:rsidRPr="002131AA">
        <w:rPr>
          <w:sz w:val="32"/>
          <w:szCs w:val="32"/>
          <w:vertAlign w:val="subscript"/>
        </w:rPr>
        <w:t xml:space="preserve">Traders </w:t>
      </w:r>
      <w:r w:rsidRPr="002131AA">
        <w:rPr>
          <w:caps/>
          <w:sz w:val="32"/>
          <w:szCs w:val="32"/>
        </w:rPr>
        <w:t xml:space="preserve">“. </w:t>
      </w:r>
      <w:proofErr w:type="gramStart"/>
      <w:r w:rsidRPr="002131AA">
        <w:rPr>
          <w:caps/>
          <w:sz w:val="32"/>
          <w:szCs w:val="32"/>
        </w:rPr>
        <w:t>B</w:t>
      </w:r>
      <w:r w:rsidRPr="002131AA">
        <w:rPr>
          <w:sz w:val="32"/>
          <w:szCs w:val="32"/>
        </w:rPr>
        <w:t>ased on online shopping</w:t>
      </w:r>
      <w:r>
        <w:rPr>
          <w:sz w:val="32"/>
          <w:szCs w:val="32"/>
        </w:rPr>
        <w:t xml:space="preserve"> site.</w:t>
      </w:r>
      <w:proofErr w:type="gramEnd"/>
      <w:r>
        <w:rPr>
          <w:sz w:val="32"/>
          <w:szCs w:val="32"/>
        </w:rPr>
        <w:t xml:space="preserve"> </w:t>
      </w:r>
      <w:r w:rsidRPr="002131AA">
        <w:rPr>
          <w:sz w:val="32"/>
          <w:szCs w:val="32"/>
        </w:rPr>
        <w:t xml:space="preserve">Submitted to the Department of Computer Science, </w:t>
      </w:r>
      <w:proofErr w:type="spellStart"/>
      <w:r w:rsidRPr="00A24A3D">
        <w:rPr>
          <w:rFonts w:ascii="Times New Roman" w:eastAsia="Times New Roman" w:hAnsi="Times New Roman"/>
          <w:bCs/>
          <w:sz w:val="32"/>
          <w:szCs w:val="32"/>
        </w:rPr>
        <w:t>Babu</w:t>
      </w:r>
      <w:proofErr w:type="spellEnd"/>
      <w:r w:rsidRPr="00A24A3D">
        <w:rPr>
          <w:rFonts w:ascii="Times New Roman" w:eastAsia="Times New Roman" w:hAnsi="Times New Roman"/>
          <w:bCs/>
          <w:sz w:val="32"/>
          <w:szCs w:val="32"/>
        </w:rPr>
        <w:t xml:space="preserve"> Ram Degree College</w:t>
      </w:r>
      <w:r>
        <w:rPr>
          <w:rFonts w:ascii="Times New Roman" w:eastAsia="Times New Roman" w:hAnsi="Times New Roman"/>
          <w:bCs/>
          <w:sz w:val="32"/>
          <w:szCs w:val="32"/>
        </w:rPr>
        <w:t>,</w:t>
      </w:r>
      <w:r w:rsidRPr="002131AA">
        <w:rPr>
          <w:rFonts w:ascii="Times New Roman" w:eastAsia="Times New Roman" w:hAnsi="Times New Roman"/>
          <w:color w:val="0000FF"/>
          <w:sz w:val="32"/>
          <w:szCs w:val="32"/>
          <w:u w:val="single"/>
        </w:rPr>
        <w:t xml:space="preserve"> </w:t>
      </w:r>
      <w:proofErr w:type="spellStart"/>
      <w:r w:rsidRPr="002131AA">
        <w:rPr>
          <w:rStyle w:val="hgkelc"/>
          <w:sz w:val="32"/>
          <w:szCs w:val="32"/>
        </w:rPr>
        <w:t>Hemvati</w:t>
      </w:r>
      <w:proofErr w:type="spellEnd"/>
      <w:r w:rsidRPr="002131AA">
        <w:rPr>
          <w:rStyle w:val="hgkelc"/>
          <w:sz w:val="32"/>
          <w:szCs w:val="32"/>
        </w:rPr>
        <w:t xml:space="preserve"> </w:t>
      </w:r>
      <w:proofErr w:type="spellStart"/>
      <w:r w:rsidRPr="002131AA">
        <w:rPr>
          <w:rStyle w:val="hgkelc"/>
          <w:sz w:val="32"/>
          <w:szCs w:val="32"/>
        </w:rPr>
        <w:t>Nandan</w:t>
      </w:r>
      <w:proofErr w:type="spellEnd"/>
      <w:r w:rsidRPr="002131AA">
        <w:rPr>
          <w:rStyle w:val="hgkelc"/>
          <w:sz w:val="32"/>
          <w:szCs w:val="32"/>
        </w:rPr>
        <w:t xml:space="preserve"> </w:t>
      </w:r>
      <w:proofErr w:type="spellStart"/>
      <w:r w:rsidRPr="002131AA">
        <w:rPr>
          <w:rStyle w:val="hgkelc"/>
          <w:sz w:val="32"/>
          <w:szCs w:val="32"/>
        </w:rPr>
        <w:t>Bahuguna</w:t>
      </w:r>
      <w:proofErr w:type="spellEnd"/>
      <w:r w:rsidRPr="002131AA">
        <w:rPr>
          <w:rStyle w:val="hgkelc"/>
          <w:sz w:val="32"/>
          <w:szCs w:val="32"/>
        </w:rPr>
        <w:t xml:space="preserve"> </w:t>
      </w:r>
      <w:proofErr w:type="spellStart"/>
      <w:r w:rsidRPr="002131AA">
        <w:rPr>
          <w:rStyle w:val="hgkelc"/>
          <w:bCs/>
          <w:sz w:val="32"/>
          <w:szCs w:val="32"/>
        </w:rPr>
        <w:t>Garhwal</w:t>
      </w:r>
      <w:proofErr w:type="spellEnd"/>
      <w:r w:rsidRPr="002131AA">
        <w:rPr>
          <w:rStyle w:val="hgkelc"/>
          <w:bCs/>
          <w:sz w:val="32"/>
          <w:szCs w:val="32"/>
        </w:rPr>
        <w:t xml:space="preserve"> University, In Partial fulfillment for the award of the degree of Bachelor Of Science </w:t>
      </w:r>
      <w:proofErr w:type="gramStart"/>
      <w:r w:rsidRPr="002131AA">
        <w:rPr>
          <w:rStyle w:val="hgkelc"/>
          <w:bCs/>
          <w:sz w:val="32"/>
          <w:szCs w:val="32"/>
        </w:rPr>
        <w:t>In</w:t>
      </w:r>
      <w:proofErr w:type="gramEnd"/>
      <w:r w:rsidRPr="002131AA">
        <w:rPr>
          <w:rStyle w:val="hgkelc"/>
          <w:bCs/>
          <w:sz w:val="32"/>
          <w:szCs w:val="32"/>
        </w:rPr>
        <w:t xml:space="preserve"> Information Technology. Is record of bona fide work of carried out by</w:t>
      </w:r>
      <w:r>
        <w:rPr>
          <w:rStyle w:val="hgkelc"/>
          <w:bCs/>
          <w:sz w:val="32"/>
          <w:szCs w:val="32"/>
        </w:rPr>
        <w:t xml:space="preserve"> Mustafa </w:t>
      </w:r>
      <w:proofErr w:type="spellStart"/>
      <w:r>
        <w:rPr>
          <w:rStyle w:val="hgkelc"/>
          <w:bCs/>
          <w:sz w:val="32"/>
          <w:szCs w:val="32"/>
        </w:rPr>
        <w:t>Hasan</w:t>
      </w:r>
      <w:proofErr w:type="spellEnd"/>
      <w:r>
        <w:rPr>
          <w:rStyle w:val="hgkelc"/>
          <w:bCs/>
          <w:sz w:val="32"/>
          <w:szCs w:val="32"/>
        </w:rPr>
        <w:t xml:space="preserve">, Roll Number:  17302521012 Enrollment Number:  G173020063 </w:t>
      </w:r>
      <w:r w:rsidRPr="002131AA">
        <w:rPr>
          <w:rStyle w:val="hgkelc"/>
          <w:bCs/>
          <w:sz w:val="32"/>
          <w:szCs w:val="32"/>
        </w:rPr>
        <w:t>under Supervision of</w:t>
      </w:r>
      <w:r>
        <w:rPr>
          <w:rStyle w:val="hgkelc"/>
          <w:bCs/>
          <w:sz w:val="32"/>
          <w:szCs w:val="32"/>
        </w:rPr>
        <w:t xml:space="preserve"> </w:t>
      </w:r>
      <w:proofErr w:type="spellStart"/>
      <w:r>
        <w:rPr>
          <w:rStyle w:val="hgkelc"/>
          <w:bCs/>
          <w:sz w:val="32"/>
          <w:szCs w:val="32"/>
        </w:rPr>
        <w:t>Yogesh</w:t>
      </w:r>
      <w:proofErr w:type="spellEnd"/>
      <w:r>
        <w:rPr>
          <w:rStyle w:val="hgkelc"/>
          <w:bCs/>
          <w:sz w:val="32"/>
          <w:szCs w:val="32"/>
        </w:rPr>
        <w:t xml:space="preserve"> </w:t>
      </w:r>
      <w:proofErr w:type="spellStart"/>
      <w:r>
        <w:rPr>
          <w:rStyle w:val="hgkelc"/>
          <w:bCs/>
          <w:sz w:val="32"/>
          <w:szCs w:val="32"/>
        </w:rPr>
        <w:t>Kashyap</w:t>
      </w:r>
      <w:proofErr w:type="spellEnd"/>
      <w:r>
        <w:rPr>
          <w:rStyle w:val="hgkelc"/>
          <w:bCs/>
          <w:sz w:val="32"/>
          <w:szCs w:val="32"/>
        </w:rPr>
        <w:t xml:space="preserve"> HOD-IT</w:t>
      </w:r>
      <w:r w:rsidRPr="002131AA">
        <w:rPr>
          <w:rStyle w:val="hgkelc"/>
          <w:bCs/>
          <w:sz w:val="32"/>
          <w:szCs w:val="32"/>
        </w:rPr>
        <w:t xml:space="preserve">. </w:t>
      </w:r>
    </w:p>
    <w:p w:rsidR="00B14325" w:rsidRPr="002131AA" w:rsidRDefault="00B14325" w:rsidP="00B14325">
      <w:pPr>
        <w:rPr>
          <w:rStyle w:val="hgkelc"/>
          <w:bCs/>
          <w:sz w:val="32"/>
          <w:szCs w:val="32"/>
        </w:rPr>
      </w:pPr>
    </w:p>
    <w:p w:rsidR="00B14325" w:rsidRPr="002131AA" w:rsidRDefault="00B14325" w:rsidP="00B14325">
      <w:pPr>
        <w:rPr>
          <w:rStyle w:val="hgkelc"/>
          <w:bCs/>
          <w:sz w:val="32"/>
          <w:szCs w:val="32"/>
        </w:rPr>
      </w:pPr>
    </w:p>
    <w:p w:rsidR="00B14325" w:rsidRPr="002131AA" w:rsidRDefault="00B14325" w:rsidP="00B14325">
      <w:pPr>
        <w:rPr>
          <w:rStyle w:val="hgkelc"/>
          <w:bCs/>
          <w:sz w:val="32"/>
          <w:szCs w:val="32"/>
        </w:rPr>
      </w:pPr>
    </w:p>
    <w:p w:rsidR="00B14325" w:rsidRPr="002131AA" w:rsidRDefault="00B14325" w:rsidP="00B14325">
      <w:pPr>
        <w:rPr>
          <w:rStyle w:val="hgkelc"/>
          <w:bCs/>
          <w:sz w:val="32"/>
          <w:szCs w:val="32"/>
        </w:rPr>
      </w:pPr>
    </w:p>
    <w:p w:rsidR="00B14325" w:rsidRPr="002131AA" w:rsidRDefault="00B14325" w:rsidP="00B14325">
      <w:pPr>
        <w:spacing w:after="0"/>
        <w:rPr>
          <w:rStyle w:val="hgkelc"/>
          <w:bCs/>
          <w:sz w:val="32"/>
          <w:szCs w:val="32"/>
        </w:rPr>
      </w:pPr>
    </w:p>
    <w:p w:rsidR="00B14325" w:rsidRPr="002131AA" w:rsidRDefault="00B14325" w:rsidP="00B14325">
      <w:pPr>
        <w:spacing w:after="0"/>
        <w:rPr>
          <w:rStyle w:val="hgkelc"/>
          <w:bCs/>
          <w:sz w:val="32"/>
          <w:szCs w:val="32"/>
        </w:rPr>
      </w:pPr>
      <w:r w:rsidRPr="002131AA">
        <w:rPr>
          <w:rStyle w:val="hgkelc"/>
          <w:bCs/>
          <w:sz w:val="32"/>
          <w:szCs w:val="32"/>
        </w:rPr>
        <w:t xml:space="preserve">Place: </w:t>
      </w:r>
      <w:r>
        <w:rPr>
          <w:rStyle w:val="hgkelc"/>
          <w:bCs/>
          <w:sz w:val="32"/>
          <w:szCs w:val="32"/>
        </w:rPr>
        <w:t xml:space="preserve"> </w:t>
      </w:r>
      <w:proofErr w:type="spellStart"/>
      <w:r>
        <w:rPr>
          <w:rStyle w:val="hgkelc"/>
          <w:bCs/>
          <w:sz w:val="32"/>
          <w:szCs w:val="32"/>
        </w:rPr>
        <w:t>Roorkee</w:t>
      </w:r>
      <w:proofErr w:type="spellEnd"/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proofErr w:type="spellStart"/>
      <w:r>
        <w:rPr>
          <w:rStyle w:val="hgkelc"/>
          <w:bCs/>
          <w:sz w:val="32"/>
          <w:szCs w:val="32"/>
        </w:rPr>
        <w:t>Yogesh</w:t>
      </w:r>
      <w:proofErr w:type="spellEnd"/>
      <w:r>
        <w:rPr>
          <w:rStyle w:val="hgkelc"/>
          <w:bCs/>
          <w:sz w:val="32"/>
          <w:szCs w:val="32"/>
        </w:rPr>
        <w:t xml:space="preserve"> </w:t>
      </w:r>
      <w:proofErr w:type="spellStart"/>
      <w:r>
        <w:rPr>
          <w:rStyle w:val="hgkelc"/>
          <w:bCs/>
          <w:sz w:val="32"/>
          <w:szCs w:val="32"/>
        </w:rPr>
        <w:t>Kashyap</w:t>
      </w:r>
      <w:proofErr w:type="spellEnd"/>
    </w:p>
    <w:p w:rsidR="00B14325" w:rsidRDefault="00B14325" w:rsidP="00B14325">
      <w:pPr>
        <w:spacing w:after="0"/>
        <w:rPr>
          <w:rStyle w:val="hgkelc"/>
          <w:bCs/>
          <w:sz w:val="32"/>
          <w:szCs w:val="32"/>
        </w:rPr>
      </w:pPr>
      <w:r w:rsidRPr="002131AA">
        <w:rPr>
          <w:rStyle w:val="hgkelc"/>
          <w:bCs/>
          <w:sz w:val="32"/>
          <w:szCs w:val="32"/>
        </w:rPr>
        <w:t xml:space="preserve">Date: </w:t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</w:r>
      <w:r>
        <w:rPr>
          <w:rStyle w:val="hgkelc"/>
          <w:bCs/>
          <w:sz w:val="32"/>
          <w:szCs w:val="32"/>
        </w:rPr>
        <w:tab/>
        <w:t>HOD - IT</w:t>
      </w:r>
    </w:p>
    <w:p w:rsidR="00B14325" w:rsidRPr="002131AA" w:rsidRDefault="00B14325" w:rsidP="00B14325">
      <w:pPr>
        <w:spacing w:after="0"/>
        <w:ind w:left="6480" w:firstLine="720"/>
        <w:rPr>
          <w:rStyle w:val="hgkelc"/>
          <w:bCs/>
          <w:sz w:val="32"/>
          <w:szCs w:val="32"/>
        </w:rPr>
      </w:pPr>
      <w:r>
        <w:rPr>
          <w:rStyle w:val="hgkelc"/>
          <w:bCs/>
          <w:sz w:val="32"/>
          <w:szCs w:val="32"/>
        </w:rPr>
        <w:t>(</w:t>
      </w:r>
      <w:r w:rsidRPr="002131AA">
        <w:rPr>
          <w:rStyle w:val="hgkelc"/>
          <w:bCs/>
          <w:sz w:val="32"/>
          <w:szCs w:val="32"/>
        </w:rPr>
        <w:t>Supervisor</w:t>
      </w:r>
      <w:r>
        <w:rPr>
          <w:rStyle w:val="hgkelc"/>
          <w:bCs/>
          <w:sz w:val="32"/>
          <w:szCs w:val="32"/>
        </w:rPr>
        <w:t>)</w:t>
      </w:r>
      <w:r w:rsidRPr="002131AA">
        <w:rPr>
          <w:rStyle w:val="hgkelc"/>
          <w:bCs/>
          <w:sz w:val="32"/>
          <w:szCs w:val="32"/>
        </w:rPr>
        <w:t xml:space="preserve">  </w:t>
      </w:r>
    </w:p>
    <w:p w:rsidR="00B14325" w:rsidRDefault="00B14325" w:rsidP="00B14325">
      <w:pPr>
        <w:spacing w:after="0" w:line="240" w:lineRule="auto"/>
        <w:rPr>
          <w:b/>
          <w:sz w:val="32"/>
        </w:rPr>
      </w:pPr>
      <w:r>
        <w:rPr>
          <w:sz w:val="40"/>
        </w:rPr>
        <w:t xml:space="preserve">  </w:t>
      </w:r>
      <w:r>
        <w:rPr>
          <w:b/>
          <w:sz w:val="32"/>
        </w:rPr>
        <w:br w:type="page"/>
      </w:r>
      <w:bookmarkStart w:id="0" w:name="_GoBack"/>
      <w:bookmarkEnd w:id="0"/>
    </w:p>
    <w:sectPr w:rsidR="00B14325" w:rsidSect="00684EC5">
      <w:headerReference w:type="even" r:id="rId10"/>
      <w:headerReference w:type="default" r:id="rId11"/>
      <w:footerReference w:type="default" r:id="rId12"/>
      <w:headerReference w:type="first" r:id="rId13"/>
      <w:pgSz w:w="11907" w:h="16839" w:code="9"/>
      <w:pgMar w:top="1440" w:right="1152" w:bottom="1440" w:left="187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81E" w:rsidRDefault="00FA481E" w:rsidP="00AF22A9">
      <w:pPr>
        <w:spacing w:after="0" w:line="240" w:lineRule="auto"/>
      </w:pPr>
      <w:r>
        <w:separator/>
      </w:r>
    </w:p>
  </w:endnote>
  <w:endnote w:type="continuationSeparator" w:id="0">
    <w:p w:rsidR="00FA481E" w:rsidRDefault="00FA481E" w:rsidP="00AF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1"/>
    <w:family w:val="roman"/>
    <w:notTrueType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1A" w:rsidRDefault="00726B1A" w:rsidP="00684EC5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883"/>
      </w:tabs>
      <w:rPr>
        <w:rFonts w:ascii="Cambria" w:hAnsi="Cambria"/>
      </w:rPr>
    </w:pPr>
    <w:r>
      <w:rPr>
        <w:rFonts w:ascii="Cambria" w:hAnsi="Cambria"/>
      </w:rPr>
      <w:t xml:space="preserve">Online Shopping Portal </w:t>
    </w: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6D2561" w:rsidRPr="006D2561">
      <w:rPr>
        <w:rFonts w:ascii="Cambria" w:hAnsi="Cambria"/>
        <w:noProof/>
      </w:rPr>
      <w:t>5</w:t>
    </w:r>
    <w:r>
      <w:rPr>
        <w:rFonts w:ascii="Cambria" w:hAnsi="Cambria"/>
        <w:noProof/>
      </w:rPr>
      <w:fldChar w:fldCharType="end"/>
    </w:r>
  </w:p>
  <w:p w:rsidR="00726B1A" w:rsidRDefault="00726B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81E" w:rsidRDefault="00FA481E" w:rsidP="00AF22A9">
      <w:pPr>
        <w:spacing w:after="0" w:line="240" w:lineRule="auto"/>
      </w:pPr>
      <w:r>
        <w:separator/>
      </w:r>
    </w:p>
  </w:footnote>
  <w:footnote w:type="continuationSeparator" w:id="0">
    <w:p w:rsidR="00FA481E" w:rsidRDefault="00FA481E" w:rsidP="00AF2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1A" w:rsidRDefault="00726B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1A" w:rsidRDefault="00726B1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B1A" w:rsidRDefault="00726B1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>
    <w:nsid w:val="0000000B"/>
    <w:multiLevelType w:val="singleLevel"/>
    <w:tmpl w:val="0000000B"/>
    <w:name w:val="WW8Num11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1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>
    <w:nsid w:val="00000010"/>
    <w:multiLevelType w:val="singleLevel"/>
    <w:tmpl w:val="00000010"/>
    <w:name w:val="WW8Num16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15">
    <w:nsid w:val="00000011"/>
    <w:multiLevelType w:val="single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>
    <w:nsid w:val="00000013"/>
    <w:multiLevelType w:val="single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14"/>
    <w:multiLevelType w:val="single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>
    <w:nsid w:val="00000015"/>
    <w:multiLevelType w:val="single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>
    <w:nsid w:val="00000016"/>
    <w:multiLevelType w:val="singleLevel"/>
    <w:tmpl w:val="00000016"/>
    <w:name w:val="WW8Num22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</w:abstractNum>
  <w:abstractNum w:abstractNumId="21">
    <w:nsid w:val="00000017"/>
    <w:multiLevelType w:val="single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>
    <w:nsid w:val="00294A58"/>
    <w:multiLevelType w:val="hybridMultilevel"/>
    <w:tmpl w:val="AA0E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04E575FD"/>
    <w:multiLevelType w:val="hybridMultilevel"/>
    <w:tmpl w:val="760E95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070A4502"/>
    <w:multiLevelType w:val="hybridMultilevel"/>
    <w:tmpl w:val="EDBCE65A"/>
    <w:lvl w:ilvl="0" w:tplc="A16C1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192A0FF1"/>
    <w:multiLevelType w:val="hybridMultilevel"/>
    <w:tmpl w:val="64BAC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20190A52"/>
    <w:multiLevelType w:val="hybridMultilevel"/>
    <w:tmpl w:val="3D148668"/>
    <w:lvl w:ilvl="0" w:tplc="040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7">
    <w:nsid w:val="207B57B7"/>
    <w:multiLevelType w:val="hybridMultilevel"/>
    <w:tmpl w:val="A2842858"/>
    <w:lvl w:ilvl="0" w:tplc="EEC468E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27E82F7A"/>
    <w:multiLevelType w:val="hybridMultilevel"/>
    <w:tmpl w:val="1DACA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3122B9"/>
    <w:multiLevelType w:val="hybridMultilevel"/>
    <w:tmpl w:val="7F72DF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>
    <w:nsid w:val="28D82016"/>
    <w:multiLevelType w:val="hybridMultilevel"/>
    <w:tmpl w:val="40347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91137D3"/>
    <w:multiLevelType w:val="hybridMultilevel"/>
    <w:tmpl w:val="BEF681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2AB1081D"/>
    <w:multiLevelType w:val="hybridMultilevel"/>
    <w:tmpl w:val="FCC0F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2FC55C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31A37982"/>
    <w:multiLevelType w:val="hybridMultilevel"/>
    <w:tmpl w:val="644EA0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9AE79E1"/>
    <w:multiLevelType w:val="hybridMultilevel"/>
    <w:tmpl w:val="046E6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3C217CC3"/>
    <w:multiLevelType w:val="hybridMultilevel"/>
    <w:tmpl w:val="12DCC2E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7">
    <w:nsid w:val="4C9E0B5E"/>
    <w:multiLevelType w:val="hybridMultilevel"/>
    <w:tmpl w:val="7F80ED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4D562752"/>
    <w:multiLevelType w:val="hybridMultilevel"/>
    <w:tmpl w:val="6C3CD1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C4D5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4DB311C8"/>
    <w:multiLevelType w:val="hybridMultilevel"/>
    <w:tmpl w:val="430C7D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8974DC"/>
    <w:multiLevelType w:val="hybridMultilevel"/>
    <w:tmpl w:val="BB820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9111BD3"/>
    <w:multiLevelType w:val="hybridMultilevel"/>
    <w:tmpl w:val="87A8A8B4"/>
    <w:lvl w:ilvl="0" w:tplc="C2C82B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984613C"/>
    <w:multiLevelType w:val="hybridMultilevel"/>
    <w:tmpl w:val="197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B9570B0"/>
    <w:multiLevelType w:val="hybridMultilevel"/>
    <w:tmpl w:val="A79A5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C017EA"/>
    <w:multiLevelType w:val="multilevel"/>
    <w:tmpl w:val="EF1E07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>
    <w:nsid w:val="79AC1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6">
    <w:nsid w:val="7AFC5DCD"/>
    <w:multiLevelType w:val="hybridMultilevel"/>
    <w:tmpl w:val="BAA0F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3"/>
  </w:num>
  <w:num w:numId="3">
    <w:abstractNumId w:val="44"/>
  </w:num>
  <w:num w:numId="4">
    <w:abstractNumId w:val="43"/>
  </w:num>
  <w:num w:numId="5">
    <w:abstractNumId w:val="23"/>
  </w:num>
  <w:num w:numId="6">
    <w:abstractNumId w:val="40"/>
  </w:num>
  <w:num w:numId="7">
    <w:abstractNumId w:val="32"/>
  </w:num>
  <w:num w:numId="8">
    <w:abstractNumId w:val="24"/>
  </w:num>
  <w:num w:numId="9">
    <w:abstractNumId w:val="35"/>
  </w:num>
  <w:num w:numId="10">
    <w:abstractNumId w:val="28"/>
  </w:num>
  <w:num w:numId="11">
    <w:abstractNumId w:val="26"/>
  </w:num>
  <w:num w:numId="12">
    <w:abstractNumId w:val="41"/>
  </w:num>
  <w:num w:numId="13">
    <w:abstractNumId w:val="45"/>
  </w:num>
  <w:num w:numId="14">
    <w:abstractNumId w:val="1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10"/>
  </w:num>
  <w:num w:numId="21">
    <w:abstractNumId w:val="11"/>
  </w:num>
  <w:num w:numId="22">
    <w:abstractNumId w:val="12"/>
  </w:num>
  <w:num w:numId="23">
    <w:abstractNumId w:val="13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1"/>
  </w:num>
  <w:num w:numId="30">
    <w:abstractNumId w:val="4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37"/>
  </w:num>
  <w:num w:numId="33">
    <w:abstractNumId w:val="22"/>
  </w:num>
  <w:num w:numId="34">
    <w:abstractNumId w:val="38"/>
  </w:num>
  <w:num w:numId="35">
    <w:abstractNumId w:val="42"/>
  </w:num>
  <w:num w:numId="36">
    <w:abstractNumId w:val="25"/>
  </w:num>
  <w:num w:numId="37">
    <w:abstractNumId w:val="30"/>
  </w:num>
  <w:num w:numId="38">
    <w:abstractNumId w:val="29"/>
  </w:num>
  <w:num w:numId="39">
    <w:abstractNumId w:val="34"/>
  </w:num>
  <w:num w:numId="40">
    <w:abstractNumId w:val="31"/>
  </w:num>
  <w:num w:numId="41">
    <w:abstractNumId w:val="39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585"/>
    <w:rsid w:val="00006972"/>
    <w:rsid w:val="00013A66"/>
    <w:rsid w:val="00013F48"/>
    <w:rsid w:val="00021A1F"/>
    <w:rsid w:val="00024F8B"/>
    <w:rsid w:val="00026732"/>
    <w:rsid w:val="00032667"/>
    <w:rsid w:val="000430D4"/>
    <w:rsid w:val="000477F4"/>
    <w:rsid w:val="00050629"/>
    <w:rsid w:val="00063B74"/>
    <w:rsid w:val="00064FF9"/>
    <w:rsid w:val="0006615E"/>
    <w:rsid w:val="00067D19"/>
    <w:rsid w:val="0007368B"/>
    <w:rsid w:val="00080B50"/>
    <w:rsid w:val="0008779E"/>
    <w:rsid w:val="0009145E"/>
    <w:rsid w:val="000A2328"/>
    <w:rsid w:val="000A442F"/>
    <w:rsid w:val="000A7B15"/>
    <w:rsid w:val="000B4268"/>
    <w:rsid w:val="000E10CB"/>
    <w:rsid w:val="000E357B"/>
    <w:rsid w:val="000E433E"/>
    <w:rsid w:val="000E4D32"/>
    <w:rsid w:val="000E4F95"/>
    <w:rsid w:val="000F03CA"/>
    <w:rsid w:val="000F5128"/>
    <w:rsid w:val="00111412"/>
    <w:rsid w:val="00122DC8"/>
    <w:rsid w:val="001361B7"/>
    <w:rsid w:val="0014071C"/>
    <w:rsid w:val="001456F4"/>
    <w:rsid w:val="0015188D"/>
    <w:rsid w:val="00176A0A"/>
    <w:rsid w:val="001772E6"/>
    <w:rsid w:val="00185AAE"/>
    <w:rsid w:val="00190AC2"/>
    <w:rsid w:val="0019293D"/>
    <w:rsid w:val="00196F5F"/>
    <w:rsid w:val="001A13AB"/>
    <w:rsid w:val="001B4C28"/>
    <w:rsid w:val="001B717D"/>
    <w:rsid w:val="001D04DD"/>
    <w:rsid w:val="001D5420"/>
    <w:rsid w:val="001E01E8"/>
    <w:rsid w:val="001E1C27"/>
    <w:rsid w:val="00200D7A"/>
    <w:rsid w:val="00205EA1"/>
    <w:rsid w:val="00213B6D"/>
    <w:rsid w:val="002208ED"/>
    <w:rsid w:val="00231C20"/>
    <w:rsid w:val="00240E68"/>
    <w:rsid w:val="00250893"/>
    <w:rsid w:val="00253CC4"/>
    <w:rsid w:val="00257119"/>
    <w:rsid w:val="00266E76"/>
    <w:rsid w:val="00266FBD"/>
    <w:rsid w:val="00267312"/>
    <w:rsid w:val="00272791"/>
    <w:rsid w:val="00276D8D"/>
    <w:rsid w:val="00292543"/>
    <w:rsid w:val="002B00FB"/>
    <w:rsid w:val="002B5A0A"/>
    <w:rsid w:val="002C3C71"/>
    <w:rsid w:val="002C7BA9"/>
    <w:rsid w:val="002D37B7"/>
    <w:rsid w:val="002E311E"/>
    <w:rsid w:val="002F624E"/>
    <w:rsid w:val="002F62E9"/>
    <w:rsid w:val="00300D7F"/>
    <w:rsid w:val="00300FD0"/>
    <w:rsid w:val="00301BE5"/>
    <w:rsid w:val="00301EB4"/>
    <w:rsid w:val="00302628"/>
    <w:rsid w:val="003045F0"/>
    <w:rsid w:val="00304BDB"/>
    <w:rsid w:val="003109E5"/>
    <w:rsid w:val="003112A0"/>
    <w:rsid w:val="003320BB"/>
    <w:rsid w:val="00335610"/>
    <w:rsid w:val="003402D2"/>
    <w:rsid w:val="00343315"/>
    <w:rsid w:val="0035366B"/>
    <w:rsid w:val="00361B6A"/>
    <w:rsid w:val="00363F29"/>
    <w:rsid w:val="00376616"/>
    <w:rsid w:val="00382DD0"/>
    <w:rsid w:val="003B67DD"/>
    <w:rsid w:val="003B7B2D"/>
    <w:rsid w:val="003C02BB"/>
    <w:rsid w:val="003C592D"/>
    <w:rsid w:val="003C78E2"/>
    <w:rsid w:val="003D1DCD"/>
    <w:rsid w:val="003D2784"/>
    <w:rsid w:val="003D7979"/>
    <w:rsid w:val="003E1A50"/>
    <w:rsid w:val="003F05A4"/>
    <w:rsid w:val="003F1CFC"/>
    <w:rsid w:val="0041524F"/>
    <w:rsid w:val="00423BC5"/>
    <w:rsid w:val="004531B0"/>
    <w:rsid w:val="00454B99"/>
    <w:rsid w:val="004604BA"/>
    <w:rsid w:val="0047121D"/>
    <w:rsid w:val="00471C45"/>
    <w:rsid w:val="004827B3"/>
    <w:rsid w:val="004876E6"/>
    <w:rsid w:val="00490245"/>
    <w:rsid w:val="004960AA"/>
    <w:rsid w:val="004A17F2"/>
    <w:rsid w:val="004A5A3C"/>
    <w:rsid w:val="004B325B"/>
    <w:rsid w:val="004B3A14"/>
    <w:rsid w:val="004B3EBF"/>
    <w:rsid w:val="004B3F1D"/>
    <w:rsid w:val="004B6987"/>
    <w:rsid w:val="004B77CA"/>
    <w:rsid w:val="004B780E"/>
    <w:rsid w:val="004C2AC6"/>
    <w:rsid w:val="004C4D6F"/>
    <w:rsid w:val="004C5E6C"/>
    <w:rsid w:val="004D32F3"/>
    <w:rsid w:val="004D505D"/>
    <w:rsid w:val="004E2D70"/>
    <w:rsid w:val="004E519A"/>
    <w:rsid w:val="004F1F05"/>
    <w:rsid w:val="00502BE0"/>
    <w:rsid w:val="005104FC"/>
    <w:rsid w:val="00516601"/>
    <w:rsid w:val="00521F46"/>
    <w:rsid w:val="00530EEC"/>
    <w:rsid w:val="00542EB8"/>
    <w:rsid w:val="00550D99"/>
    <w:rsid w:val="00552197"/>
    <w:rsid w:val="005602AD"/>
    <w:rsid w:val="00562405"/>
    <w:rsid w:val="00580607"/>
    <w:rsid w:val="00591B0C"/>
    <w:rsid w:val="005A4700"/>
    <w:rsid w:val="005B1A2D"/>
    <w:rsid w:val="005B30AF"/>
    <w:rsid w:val="005C46A4"/>
    <w:rsid w:val="005D2448"/>
    <w:rsid w:val="005D37B8"/>
    <w:rsid w:val="005D39F3"/>
    <w:rsid w:val="005E308C"/>
    <w:rsid w:val="005E3891"/>
    <w:rsid w:val="005E6A71"/>
    <w:rsid w:val="005E7F3F"/>
    <w:rsid w:val="005F7271"/>
    <w:rsid w:val="005F75C1"/>
    <w:rsid w:val="006069F6"/>
    <w:rsid w:val="00620DEF"/>
    <w:rsid w:val="0063138D"/>
    <w:rsid w:val="00646D67"/>
    <w:rsid w:val="0065128C"/>
    <w:rsid w:val="0065357B"/>
    <w:rsid w:val="0066686E"/>
    <w:rsid w:val="00670E0A"/>
    <w:rsid w:val="006750C5"/>
    <w:rsid w:val="006775E3"/>
    <w:rsid w:val="00684EC5"/>
    <w:rsid w:val="00684F96"/>
    <w:rsid w:val="00690AB6"/>
    <w:rsid w:val="0069505E"/>
    <w:rsid w:val="00696A72"/>
    <w:rsid w:val="006A28A6"/>
    <w:rsid w:val="006A5E89"/>
    <w:rsid w:val="006B3225"/>
    <w:rsid w:val="006B7EEE"/>
    <w:rsid w:val="006C003B"/>
    <w:rsid w:val="006C13B3"/>
    <w:rsid w:val="006C3372"/>
    <w:rsid w:val="006D2561"/>
    <w:rsid w:val="006D2E69"/>
    <w:rsid w:val="006E2FD5"/>
    <w:rsid w:val="006E4EAF"/>
    <w:rsid w:val="006F4FAF"/>
    <w:rsid w:val="00705198"/>
    <w:rsid w:val="00714B9F"/>
    <w:rsid w:val="00716E4C"/>
    <w:rsid w:val="007246CB"/>
    <w:rsid w:val="00726557"/>
    <w:rsid w:val="00726B1A"/>
    <w:rsid w:val="007277D1"/>
    <w:rsid w:val="00735252"/>
    <w:rsid w:val="00736D5F"/>
    <w:rsid w:val="007375CB"/>
    <w:rsid w:val="00751792"/>
    <w:rsid w:val="00763051"/>
    <w:rsid w:val="00764FAD"/>
    <w:rsid w:val="007759EF"/>
    <w:rsid w:val="00781683"/>
    <w:rsid w:val="00792178"/>
    <w:rsid w:val="007A5AA0"/>
    <w:rsid w:val="007C046E"/>
    <w:rsid w:val="007C0CDA"/>
    <w:rsid w:val="007D2770"/>
    <w:rsid w:val="007D35D1"/>
    <w:rsid w:val="007D7F84"/>
    <w:rsid w:val="007E1003"/>
    <w:rsid w:val="00822A93"/>
    <w:rsid w:val="00823EE7"/>
    <w:rsid w:val="00843C95"/>
    <w:rsid w:val="00846D5F"/>
    <w:rsid w:val="00847678"/>
    <w:rsid w:val="008476CB"/>
    <w:rsid w:val="00854AF5"/>
    <w:rsid w:val="008575FC"/>
    <w:rsid w:val="008577C7"/>
    <w:rsid w:val="0086070C"/>
    <w:rsid w:val="0086614E"/>
    <w:rsid w:val="00875A96"/>
    <w:rsid w:val="0088285F"/>
    <w:rsid w:val="008835E3"/>
    <w:rsid w:val="008A1C43"/>
    <w:rsid w:val="008A40CE"/>
    <w:rsid w:val="008B1B96"/>
    <w:rsid w:val="008B459C"/>
    <w:rsid w:val="008D3A26"/>
    <w:rsid w:val="008E3510"/>
    <w:rsid w:val="008E603B"/>
    <w:rsid w:val="008E7025"/>
    <w:rsid w:val="008F154A"/>
    <w:rsid w:val="008F1CA9"/>
    <w:rsid w:val="008F2BC5"/>
    <w:rsid w:val="008F676E"/>
    <w:rsid w:val="009050CC"/>
    <w:rsid w:val="009215A6"/>
    <w:rsid w:val="009227F4"/>
    <w:rsid w:val="00922931"/>
    <w:rsid w:val="0092439D"/>
    <w:rsid w:val="00925456"/>
    <w:rsid w:val="0093085C"/>
    <w:rsid w:val="00933F52"/>
    <w:rsid w:val="00944005"/>
    <w:rsid w:val="009457D7"/>
    <w:rsid w:val="00967D56"/>
    <w:rsid w:val="009706BA"/>
    <w:rsid w:val="00972207"/>
    <w:rsid w:val="00974238"/>
    <w:rsid w:val="00985173"/>
    <w:rsid w:val="009920DD"/>
    <w:rsid w:val="009978BA"/>
    <w:rsid w:val="009A4248"/>
    <w:rsid w:val="009B366B"/>
    <w:rsid w:val="009B3873"/>
    <w:rsid w:val="009E1815"/>
    <w:rsid w:val="009E2084"/>
    <w:rsid w:val="009E4825"/>
    <w:rsid w:val="009F4952"/>
    <w:rsid w:val="00A02A2C"/>
    <w:rsid w:val="00A0500D"/>
    <w:rsid w:val="00A12242"/>
    <w:rsid w:val="00A12317"/>
    <w:rsid w:val="00A16557"/>
    <w:rsid w:val="00A26E17"/>
    <w:rsid w:val="00A35B3A"/>
    <w:rsid w:val="00A41B56"/>
    <w:rsid w:val="00A43D8B"/>
    <w:rsid w:val="00A44AF3"/>
    <w:rsid w:val="00A472BE"/>
    <w:rsid w:val="00A51106"/>
    <w:rsid w:val="00A544FF"/>
    <w:rsid w:val="00A613CC"/>
    <w:rsid w:val="00A6282A"/>
    <w:rsid w:val="00A66D35"/>
    <w:rsid w:val="00A84864"/>
    <w:rsid w:val="00AA2D3E"/>
    <w:rsid w:val="00AA2EF0"/>
    <w:rsid w:val="00AB00D1"/>
    <w:rsid w:val="00AB16F6"/>
    <w:rsid w:val="00AB7093"/>
    <w:rsid w:val="00AC19D9"/>
    <w:rsid w:val="00AC2CD8"/>
    <w:rsid w:val="00AC37D9"/>
    <w:rsid w:val="00AE1839"/>
    <w:rsid w:val="00AF22A9"/>
    <w:rsid w:val="00AF2F68"/>
    <w:rsid w:val="00B00A7C"/>
    <w:rsid w:val="00B0792D"/>
    <w:rsid w:val="00B11972"/>
    <w:rsid w:val="00B12321"/>
    <w:rsid w:val="00B14325"/>
    <w:rsid w:val="00B15A76"/>
    <w:rsid w:val="00B15B09"/>
    <w:rsid w:val="00B222A0"/>
    <w:rsid w:val="00B24297"/>
    <w:rsid w:val="00B33467"/>
    <w:rsid w:val="00B44F86"/>
    <w:rsid w:val="00B57928"/>
    <w:rsid w:val="00B60706"/>
    <w:rsid w:val="00B637C9"/>
    <w:rsid w:val="00B73D5D"/>
    <w:rsid w:val="00B74291"/>
    <w:rsid w:val="00B818A3"/>
    <w:rsid w:val="00B86EF5"/>
    <w:rsid w:val="00B958A7"/>
    <w:rsid w:val="00BA4E37"/>
    <w:rsid w:val="00BB7B95"/>
    <w:rsid w:val="00BD2B01"/>
    <w:rsid w:val="00BD2DFA"/>
    <w:rsid w:val="00BF2B21"/>
    <w:rsid w:val="00C0348B"/>
    <w:rsid w:val="00C13838"/>
    <w:rsid w:val="00C20B45"/>
    <w:rsid w:val="00C21B30"/>
    <w:rsid w:val="00C26A62"/>
    <w:rsid w:val="00C30BC6"/>
    <w:rsid w:val="00C31128"/>
    <w:rsid w:val="00C3271F"/>
    <w:rsid w:val="00C41355"/>
    <w:rsid w:val="00C41AE0"/>
    <w:rsid w:val="00C42585"/>
    <w:rsid w:val="00C42BB7"/>
    <w:rsid w:val="00C47341"/>
    <w:rsid w:val="00C53132"/>
    <w:rsid w:val="00C551CC"/>
    <w:rsid w:val="00C5540A"/>
    <w:rsid w:val="00C6069B"/>
    <w:rsid w:val="00C64672"/>
    <w:rsid w:val="00C6760F"/>
    <w:rsid w:val="00C70C9D"/>
    <w:rsid w:val="00C7790E"/>
    <w:rsid w:val="00C837D8"/>
    <w:rsid w:val="00C8708B"/>
    <w:rsid w:val="00C92108"/>
    <w:rsid w:val="00CA486C"/>
    <w:rsid w:val="00CA48D6"/>
    <w:rsid w:val="00CA6CA0"/>
    <w:rsid w:val="00CB2D41"/>
    <w:rsid w:val="00CC3037"/>
    <w:rsid w:val="00CD65B8"/>
    <w:rsid w:val="00CE7A9C"/>
    <w:rsid w:val="00CF4A77"/>
    <w:rsid w:val="00CF4E05"/>
    <w:rsid w:val="00CF5188"/>
    <w:rsid w:val="00D05BC0"/>
    <w:rsid w:val="00D1300B"/>
    <w:rsid w:val="00D236D3"/>
    <w:rsid w:val="00D35A78"/>
    <w:rsid w:val="00D4373A"/>
    <w:rsid w:val="00D81AF8"/>
    <w:rsid w:val="00D94192"/>
    <w:rsid w:val="00DA1518"/>
    <w:rsid w:val="00DA5D9C"/>
    <w:rsid w:val="00DB560B"/>
    <w:rsid w:val="00DB758A"/>
    <w:rsid w:val="00DC1201"/>
    <w:rsid w:val="00DC1D4E"/>
    <w:rsid w:val="00DC1E14"/>
    <w:rsid w:val="00DC36F2"/>
    <w:rsid w:val="00DC4760"/>
    <w:rsid w:val="00DF7B40"/>
    <w:rsid w:val="00E038A8"/>
    <w:rsid w:val="00E062CC"/>
    <w:rsid w:val="00E07A1D"/>
    <w:rsid w:val="00E10D14"/>
    <w:rsid w:val="00E209B6"/>
    <w:rsid w:val="00E34D2D"/>
    <w:rsid w:val="00E553B8"/>
    <w:rsid w:val="00E55B6C"/>
    <w:rsid w:val="00E55C13"/>
    <w:rsid w:val="00E60074"/>
    <w:rsid w:val="00E62EB6"/>
    <w:rsid w:val="00E64AAF"/>
    <w:rsid w:val="00E75B24"/>
    <w:rsid w:val="00E830DC"/>
    <w:rsid w:val="00E91D00"/>
    <w:rsid w:val="00EA4663"/>
    <w:rsid w:val="00EB035B"/>
    <w:rsid w:val="00EB13D0"/>
    <w:rsid w:val="00EB301D"/>
    <w:rsid w:val="00EB546E"/>
    <w:rsid w:val="00EC5BF6"/>
    <w:rsid w:val="00ED1F8A"/>
    <w:rsid w:val="00ED575B"/>
    <w:rsid w:val="00EE6DFC"/>
    <w:rsid w:val="00F00283"/>
    <w:rsid w:val="00F004F0"/>
    <w:rsid w:val="00F02C50"/>
    <w:rsid w:val="00F06DE0"/>
    <w:rsid w:val="00F1087D"/>
    <w:rsid w:val="00F128DF"/>
    <w:rsid w:val="00F13DD2"/>
    <w:rsid w:val="00F16C98"/>
    <w:rsid w:val="00F1761A"/>
    <w:rsid w:val="00F22F9D"/>
    <w:rsid w:val="00F26932"/>
    <w:rsid w:val="00F36535"/>
    <w:rsid w:val="00F36540"/>
    <w:rsid w:val="00F37701"/>
    <w:rsid w:val="00F43162"/>
    <w:rsid w:val="00F451F3"/>
    <w:rsid w:val="00F46C98"/>
    <w:rsid w:val="00F50020"/>
    <w:rsid w:val="00F55D04"/>
    <w:rsid w:val="00F638A5"/>
    <w:rsid w:val="00F640B5"/>
    <w:rsid w:val="00F67E12"/>
    <w:rsid w:val="00F7159E"/>
    <w:rsid w:val="00F730D3"/>
    <w:rsid w:val="00F77F03"/>
    <w:rsid w:val="00F81286"/>
    <w:rsid w:val="00F914B4"/>
    <w:rsid w:val="00FA2801"/>
    <w:rsid w:val="00FA481E"/>
    <w:rsid w:val="00FA4A3C"/>
    <w:rsid w:val="00FA5288"/>
    <w:rsid w:val="00FB09DE"/>
    <w:rsid w:val="00FB109F"/>
    <w:rsid w:val="00FB1534"/>
    <w:rsid w:val="00FB35BB"/>
    <w:rsid w:val="00FC6D6E"/>
    <w:rsid w:val="00FC71EB"/>
    <w:rsid w:val="00FD1A45"/>
    <w:rsid w:val="00FD4B38"/>
    <w:rsid w:val="00FD6373"/>
    <w:rsid w:val="00FE02FB"/>
    <w:rsid w:val="00FE06B8"/>
    <w:rsid w:val="00FE15F5"/>
    <w:rsid w:val="00FF3098"/>
    <w:rsid w:val="00FF369F"/>
    <w:rsid w:val="00FF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4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7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17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2A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0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C3372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C47341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2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F2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2A9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F22A9"/>
    <w:rPr>
      <w:rFonts w:ascii="Arial" w:eastAsia="Times New Roman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F22A9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236D3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236D3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17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17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0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C47341"/>
    <w:rPr>
      <w:rFonts w:ascii="Arial" w:eastAsia="Times New Roman" w:hAnsi="Arial" w:cs="Arial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C47341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7341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C47341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47341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C3372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BodyTextIndent2">
    <w:name w:val="Body Text Indent 2"/>
    <w:basedOn w:val="Normal"/>
    <w:link w:val="BodyTextIndent2Char"/>
    <w:rsid w:val="006C3372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C3372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9920DD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20DD"/>
    <w:rPr>
      <w:rFonts w:ascii="Times New Roman" w:eastAsia="Times New Roman" w:hAnsi="Times New Roman"/>
      <w:sz w:val="16"/>
      <w:szCs w:val="16"/>
    </w:rPr>
  </w:style>
  <w:style w:type="paragraph" w:styleId="BodyText2">
    <w:name w:val="Body Text 2"/>
    <w:basedOn w:val="Normal"/>
    <w:link w:val="BodyText2Char"/>
    <w:rsid w:val="008F1CA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F1CA9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9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C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505D"/>
  </w:style>
  <w:style w:type="character" w:customStyle="1" w:styleId="apple-converted-space">
    <w:name w:val="apple-converted-space"/>
    <w:basedOn w:val="DefaultParagraphFont"/>
    <w:rsid w:val="004D505D"/>
  </w:style>
  <w:style w:type="paragraph" w:styleId="NormalWeb">
    <w:name w:val="Normal (Web)"/>
    <w:basedOn w:val="Normal"/>
    <w:unhideWhenUsed/>
    <w:rsid w:val="00A26E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rial">
    <w:name w:val="Arial"/>
    <w:basedOn w:val="Normal"/>
    <w:rsid w:val="00726557"/>
    <w:pPr>
      <w:suppressAutoHyphens/>
      <w:spacing w:after="0" w:line="240" w:lineRule="auto"/>
      <w:jc w:val="both"/>
    </w:pPr>
    <w:rPr>
      <w:rFonts w:ascii="Times New Roman" w:eastAsia="Times New Roman" w:hAnsi="Times New Roman" w:cs="Vrinda"/>
      <w:sz w:val="28"/>
      <w:szCs w:val="28"/>
      <w:lang w:eastAsia="bn-BD" w:bidi="bn-BD"/>
    </w:rPr>
  </w:style>
  <w:style w:type="paragraph" w:styleId="ListParagraph">
    <w:name w:val="List Paragraph"/>
    <w:basedOn w:val="Normal"/>
    <w:uiPriority w:val="34"/>
    <w:qFormat/>
    <w:rsid w:val="00F46C98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Strong">
    <w:name w:val="Strong"/>
    <w:basedOn w:val="DefaultParagraphFont"/>
    <w:qFormat/>
    <w:rsid w:val="002B00FB"/>
    <w:rPr>
      <w:b/>
      <w:bCs/>
    </w:rPr>
  </w:style>
  <w:style w:type="character" w:customStyle="1" w:styleId="klink">
    <w:name w:val="klink"/>
    <w:basedOn w:val="DefaultParagraphFont"/>
    <w:rsid w:val="002B00FB"/>
  </w:style>
  <w:style w:type="paragraph" w:styleId="BlockText">
    <w:name w:val="Block Text"/>
    <w:basedOn w:val="Normal"/>
    <w:rsid w:val="002B00FB"/>
    <w:pPr>
      <w:suppressAutoHyphens/>
      <w:spacing w:after="0" w:line="440" w:lineRule="exact"/>
      <w:ind w:left="270" w:right="630" w:firstLine="1170"/>
      <w:jc w:val="both"/>
    </w:pPr>
    <w:rPr>
      <w:rFonts w:ascii="Comic Sans MS" w:eastAsia="Times New Roman" w:hAnsi="Comic Sans MS" w:cs="Calibri"/>
      <w:lang w:eastAsia="ar-SA"/>
    </w:rPr>
  </w:style>
  <w:style w:type="character" w:customStyle="1" w:styleId="hgkelc">
    <w:name w:val="hgkelc"/>
    <w:basedOn w:val="DefaultParagraphFont"/>
    <w:rsid w:val="00B14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lock Tex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44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217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17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F22A9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10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6C3372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C47341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22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2A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F22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2A9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AF22A9"/>
    <w:rPr>
      <w:rFonts w:ascii="Arial" w:eastAsia="Times New Roman" w:hAnsi="Arial" w:cs="Arial"/>
      <w:b/>
      <w:bCs/>
      <w:sz w:val="26"/>
      <w:szCs w:val="26"/>
    </w:rPr>
  </w:style>
  <w:style w:type="table" w:styleId="TableGrid">
    <w:name w:val="Table Grid"/>
    <w:basedOn w:val="TableNormal"/>
    <w:uiPriority w:val="59"/>
    <w:rsid w:val="00AF22A9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D236D3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236D3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217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17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106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rsid w:val="00C47341"/>
    <w:rPr>
      <w:rFonts w:ascii="Arial" w:eastAsia="Times New Roman" w:hAnsi="Arial" w:cs="Arial"/>
      <w:sz w:val="22"/>
      <w:szCs w:val="22"/>
    </w:rPr>
  </w:style>
  <w:style w:type="paragraph" w:styleId="Title">
    <w:name w:val="Title"/>
    <w:basedOn w:val="Normal"/>
    <w:link w:val="TitleChar"/>
    <w:uiPriority w:val="10"/>
    <w:qFormat/>
    <w:rsid w:val="00C47341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47341"/>
    <w:rPr>
      <w:rFonts w:ascii="Times New Roman" w:eastAsia="Times New Roman" w:hAnsi="Times New Roman"/>
      <w:b/>
      <w:bCs/>
      <w:sz w:val="24"/>
      <w:szCs w:val="24"/>
      <w:u w:val="single"/>
    </w:rPr>
  </w:style>
  <w:style w:type="paragraph" w:styleId="BodyTextIndent">
    <w:name w:val="Body Text Indent"/>
    <w:basedOn w:val="Normal"/>
    <w:link w:val="BodyTextIndentChar"/>
    <w:rsid w:val="00C47341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C47341"/>
    <w:rPr>
      <w:rFonts w:ascii="Times New Roman" w:eastAsia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C3372"/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BodyTextIndent2">
    <w:name w:val="Body Text Indent 2"/>
    <w:basedOn w:val="Normal"/>
    <w:link w:val="BodyTextIndent2Char"/>
    <w:rsid w:val="006C3372"/>
    <w:pPr>
      <w:spacing w:after="120" w:line="480" w:lineRule="auto"/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C3372"/>
    <w:rPr>
      <w:rFonts w:ascii="Times New Roman" w:eastAsia="Times New Roman" w:hAnsi="Times New Roman"/>
      <w:sz w:val="24"/>
      <w:szCs w:val="24"/>
    </w:rPr>
  </w:style>
  <w:style w:type="paragraph" w:styleId="BodyText3">
    <w:name w:val="Body Text 3"/>
    <w:basedOn w:val="Normal"/>
    <w:link w:val="BodyText3Char"/>
    <w:rsid w:val="009920DD"/>
    <w:pPr>
      <w:spacing w:after="120" w:line="240" w:lineRule="auto"/>
    </w:pPr>
    <w:rPr>
      <w:rFonts w:ascii="Times New Roman" w:eastAsia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20DD"/>
    <w:rPr>
      <w:rFonts w:ascii="Times New Roman" w:eastAsia="Times New Roman" w:hAnsi="Times New Roman"/>
      <w:sz w:val="16"/>
      <w:szCs w:val="16"/>
    </w:rPr>
  </w:style>
  <w:style w:type="paragraph" w:styleId="BodyText2">
    <w:name w:val="Body Text 2"/>
    <w:basedOn w:val="Normal"/>
    <w:link w:val="BodyText2Char"/>
    <w:rsid w:val="008F1CA9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8F1CA9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69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EC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4D505D"/>
  </w:style>
  <w:style w:type="character" w:customStyle="1" w:styleId="apple-converted-space">
    <w:name w:val="apple-converted-space"/>
    <w:basedOn w:val="DefaultParagraphFont"/>
    <w:rsid w:val="004D505D"/>
  </w:style>
  <w:style w:type="paragraph" w:styleId="NormalWeb">
    <w:name w:val="Normal (Web)"/>
    <w:basedOn w:val="Normal"/>
    <w:unhideWhenUsed/>
    <w:rsid w:val="00A26E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Arial">
    <w:name w:val="Arial"/>
    <w:basedOn w:val="Normal"/>
    <w:rsid w:val="00726557"/>
    <w:pPr>
      <w:suppressAutoHyphens/>
      <w:spacing w:after="0" w:line="240" w:lineRule="auto"/>
      <w:jc w:val="both"/>
    </w:pPr>
    <w:rPr>
      <w:rFonts w:ascii="Times New Roman" w:eastAsia="Times New Roman" w:hAnsi="Times New Roman" w:cs="Vrinda"/>
      <w:sz w:val="28"/>
      <w:szCs w:val="28"/>
      <w:lang w:eastAsia="bn-BD" w:bidi="bn-BD"/>
    </w:rPr>
  </w:style>
  <w:style w:type="paragraph" w:styleId="ListParagraph">
    <w:name w:val="List Paragraph"/>
    <w:basedOn w:val="Normal"/>
    <w:uiPriority w:val="34"/>
    <w:qFormat/>
    <w:rsid w:val="00F46C98"/>
    <w:pPr>
      <w:suppressAutoHyphens/>
      <w:spacing w:after="0" w:line="240" w:lineRule="auto"/>
      <w:ind w:left="720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Strong">
    <w:name w:val="Strong"/>
    <w:basedOn w:val="DefaultParagraphFont"/>
    <w:qFormat/>
    <w:rsid w:val="002B00FB"/>
    <w:rPr>
      <w:b/>
      <w:bCs/>
    </w:rPr>
  </w:style>
  <w:style w:type="character" w:customStyle="1" w:styleId="klink">
    <w:name w:val="klink"/>
    <w:basedOn w:val="DefaultParagraphFont"/>
    <w:rsid w:val="002B00FB"/>
  </w:style>
  <w:style w:type="paragraph" w:styleId="BlockText">
    <w:name w:val="Block Text"/>
    <w:basedOn w:val="Normal"/>
    <w:rsid w:val="002B00FB"/>
    <w:pPr>
      <w:suppressAutoHyphens/>
      <w:spacing w:after="0" w:line="440" w:lineRule="exact"/>
      <w:ind w:left="270" w:right="630" w:firstLine="1170"/>
      <w:jc w:val="both"/>
    </w:pPr>
    <w:rPr>
      <w:rFonts w:ascii="Comic Sans MS" w:eastAsia="Times New Roman" w:hAnsi="Comic Sans MS" w:cs="Calibri"/>
      <w:lang w:eastAsia="ar-SA"/>
    </w:rPr>
  </w:style>
  <w:style w:type="character" w:customStyle="1" w:styleId="hgkelc">
    <w:name w:val="hgkelc"/>
    <w:basedOn w:val="DefaultParagraphFont"/>
    <w:rsid w:val="00B14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0B611-9E96-4B21-B73A-ED0B8D1CA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SHOPPING PORTAL</vt:lpstr>
    </vt:vector>
  </TitlesOfParts>
  <Manager>Mr.Ashish</Manager>
  <Company>MULTISOFT SYSTEMS PVT.LTD.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SHOPPING PORTAL</dc:title>
  <dc:subject>SYNOPSIS</dc:subject>
  <dc:creator>Hasan</dc:creator>
  <cp:lastModifiedBy>Hasan</cp:lastModifiedBy>
  <cp:revision>21</cp:revision>
  <cp:lastPrinted>2020-10-08T21:32:00Z</cp:lastPrinted>
  <dcterms:created xsi:type="dcterms:W3CDTF">2018-11-19T20:43:00Z</dcterms:created>
  <dcterms:modified xsi:type="dcterms:W3CDTF">2020-10-15T09:39:00Z</dcterms:modified>
  <cp:category>EDUCATION</cp:category>
</cp:coreProperties>
</file>